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316E" w14:textId="071DA7B9" w:rsidR="003E7ECB" w:rsidRPr="00145755" w:rsidRDefault="006E3A74">
      <w:pPr>
        <w:spacing w:before="33"/>
        <w:ind w:left="157"/>
        <w:rPr>
          <w:rFonts w:eastAsia="Calibri"/>
          <w:sz w:val="32"/>
          <w:szCs w:val="32"/>
        </w:rPr>
      </w:pPr>
      <w:r w:rsidRPr="00145755">
        <w:rPr>
          <w:rFonts w:eastAsia="Calibri"/>
          <w:w w:val="99"/>
          <w:sz w:val="32"/>
          <w:szCs w:val="32"/>
        </w:rPr>
        <w:t>WAGHMARE</w:t>
      </w:r>
      <w:r w:rsidRPr="00145755">
        <w:rPr>
          <w:rFonts w:eastAsia="Calibri"/>
          <w:sz w:val="32"/>
          <w:szCs w:val="32"/>
        </w:rPr>
        <w:t xml:space="preserve"> </w:t>
      </w:r>
      <w:r w:rsidRPr="00145755">
        <w:rPr>
          <w:rFonts w:eastAsia="Calibri"/>
          <w:w w:val="99"/>
          <w:sz w:val="32"/>
          <w:szCs w:val="32"/>
        </w:rPr>
        <w:t>GANESH</w:t>
      </w:r>
      <w:r w:rsidRPr="00145755">
        <w:rPr>
          <w:rFonts w:eastAsia="Calibri"/>
          <w:sz w:val="32"/>
          <w:szCs w:val="32"/>
        </w:rPr>
        <w:t xml:space="preserve"> </w:t>
      </w:r>
      <w:r w:rsidRPr="00145755">
        <w:rPr>
          <w:rFonts w:eastAsia="Calibri"/>
          <w:w w:val="99"/>
          <w:sz w:val="32"/>
          <w:szCs w:val="32"/>
        </w:rPr>
        <w:t>DASHRATH</w:t>
      </w:r>
    </w:p>
    <w:p w14:paraId="781D0C05" w14:textId="045EFE39" w:rsidR="003E7ECB" w:rsidRPr="00145755" w:rsidRDefault="00015BDF">
      <w:pPr>
        <w:spacing w:before="26"/>
        <w:ind w:left="157"/>
        <w:rPr>
          <w:rFonts w:eastAsia="Calibri"/>
        </w:rPr>
      </w:pPr>
      <w:r w:rsidRPr="00145755">
        <w:t xml:space="preserve">Email </w:t>
      </w:r>
      <w:proofErr w:type="gramStart"/>
      <w:r w:rsidRPr="00145755">
        <w:t>id:-</w:t>
      </w:r>
      <w:proofErr w:type="gramEnd"/>
      <w:r w:rsidRPr="00145755">
        <w:t xml:space="preserve"> </w:t>
      </w:r>
      <w:hyperlink r:id="rId6" w:history="1">
        <w:r w:rsidRPr="00145755">
          <w:rPr>
            <w:rStyle w:val="Hyperlink"/>
            <w:rFonts w:eastAsia="Calibri"/>
            <w:w w:val="99"/>
          </w:rPr>
          <w:t>waghmareg373@gmail.com</w:t>
        </w:r>
      </w:hyperlink>
    </w:p>
    <w:p w14:paraId="0D630B77" w14:textId="1BD6AEAD" w:rsidR="003E7ECB" w:rsidRPr="00145755" w:rsidRDefault="00224C76">
      <w:pPr>
        <w:ind w:left="124"/>
        <w:rPr>
          <w:rFonts w:eastAsia="Calibri"/>
        </w:rPr>
      </w:pPr>
      <w:r w:rsidRPr="00145755">
        <w:rPr>
          <w:rFonts w:eastAsia="Calibri"/>
          <w:w w:val="99"/>
        </w:rPr>
        <w:t xml:space="preserve"> </w:t>
      </w:r>
      <w:r w:rsidR="006E3A74" w:rsidRPr="00145755">
        <w:rPr>
          <w:rFonts w:eastAsia="Calibri"/>
          <w:w w:val="99"/>
        </w:rPr>
        <w:t>Contact</w:t>
      </w:r>
      <w:r w:rsidR="006E3A74" w:rsidRPr="00145755">
        <w:rPr>
          <w:rFonts w:eastAsia="Calibri"/>
        </w:rPr>
        <w:t xml:space="preserve"> </w:t>
      </w:r>
      <w:r w:rsidR="006E3A74" w:rsidRPr="00145755">
        <w:rPr>
          <w:rFonts w:eastAsia="Calibri"/>
          <w:w w:val="99"/>
        </w:rPr>
        <w:t>No.</w:t>
      </w:r>
      <w:r w:rsidR="006E3A74" w:rsidRPr="00145755">
        <w:rPr>
          <w:rFonts w:eastAsia="Calibri"/>
        </w:rPr>
        <w:t xml:space="preserve"> </w:t>
      </w:r>
      <w:r w:rsidR="006E3A74" w:rsidRPr="00145755">
        <w:rPr>
          <w:rFonts w:eastAsia="Calibri"/>
          <w:w w:val="99"/>
        </w:rPr>
        <w:t>-</w:t>
      </w:r>
      <w:r w:rsidR="006E3A74" w:rsidRPr="00145755">
        <w:rPr>
          <w:rFonts w:eastAsia="Calibri"/>
        </w:rPr>
        <w:t xml:space="preserve"> </w:t>
      </w:r>
      <w:r w:rsidR="006E3A74" w:rsidRPr="00145755">
        <w:rPr>
          <w:rFonts w:eastAsia="Calibri"/>
          <w:w w:val="99"/>
        </w:rPr>
        <w:t>+91</w:t>
      </w:r>
      <w:r w:rsidR="006E3A74" w:rsidRPr="00145755">
        <w:rPr>
          <w:rFonts w:eastAsia="Calibri"/>
        </w:rPr>
        <w:t xml:space="preserve"> </w:t>
      </w:r>
      <w:r w:rsidR="006E3A74" w:rsidRPr="00145755">
        <w:rPr>
          <w:rFonts w:eastAsia="Calibri"/>
          <w:w w:val="99"/>
        </w:rPr>
        <w:t>8999986079</w:t>
      </w:r>
    </w:p>
    <w:p w14:paraId="2BBB9126" w14:textId="77777777" w:rsidR="003E7ECB" w:rsidRPr="00145755" w:rsidRDefault="003E7ECB">
      <w:pPr>
        <w:spacing w:line="200" w:lineRule="exact"/>
      </w:pPr>
    </w:p>
    <w:p w14:paraId="55BC2C21" w14:textId="77777777" w:rsidR="003E7ECB" w:rsidRPr="00145755" w:rsidRDefault="003E7ECB">
      <w:pPr>
        <w:spacing w:before="15" w:line="280" w:lineRule="exact"/>
        <w:rPr>
          <w:sz w:val="28"/>
          <w:szCs w:val="28"/>
        </w:rPr>
      </w:pPr>
    </w:p>
    <w:p w14:paraId="2EF5D936" w14:textId="77777777" w:rsidR="003E7ECB" w:rsidRPr="00A1566A" w:rsidRDefault="006E3A74">
      <w:pPr>
        <w:ind w:left="107"/>
        <w:rPr>
          <w:rFonts w:eastAsia="Calibri"/>
          <w:sz w:val="24"/>
          <w:szCs w:val="24"/>
          <w:u w:val="single"/>
        </w:rPr>
      </w:pPr>
      <w:r w:rsidRPr="00A1566A">
        <w:rPr>
          <w:rFonts w:eastAsia="Calibri"/>
          <w:b/>
          <w:sz w:val="24"/>
          <w:szCs w:val="24"/>
          <w:u w:val="single"/>
        </w:rPr>
        <w:t>CAREER OBJECTIVES:</w:t>
      </w:r>
    </w:p>
    <w:p w14:paraId="289AC3B0" w14:textId="62282441" w:rsidR="003E7ECB" w:rsidRPr="00145755" w:rsidRDefault="006E3A74">
      <w:pPr>
        <w:spacing w:line="260" w:lineRule="exact"/>
        <w:ind w:left="158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 xml:space="preserve">Seeking challenging environment that encourage continuous learning and </w:t>
      </w:r>
      <w:r w:rsidR="00BE502B" w:rsidRPr="00145755">
        <w:rPr>
          <w:rFonts w:eastAsia="Calibri"/>
          <w:sz w:val="22"/>
          <w:szCs w:val="22"/>
        </w:rPr>
        <w:t>creativity.</w:t>
      </w:r>
    </w:p>
    <w:p w14:paraId="5451ECF6" w14:textId="77777777" w:rsidR="003E7ECB" w:rsidRPr="00145755" w:rsidRDefault="006E3A74">
      <w:pPr>
        <w:ind w:left="14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providing exposure to new ideas and stimulate personal and professional growth.</w:t>
      </w:r>
    </w:p>
    <w:p w14:paraId="65FC71C8" w14:textId="77777777" w:rsidR="003E7ECB" w:rsidRPr="00145755" w:rsidRDefault="003E7ECB">
      <w:pPr>
        <w:spacing w:before="4" w:line="140" w:lineRule="exact"/>
        <w:rPr>
          <w:sz w:val="15"/>
          <w:szCs w:val="15"/>
        </w:rPr>
      </w:pPr>
    </w:p>
    <w:p w14:paraId="20A5EC63" w14:textId="77777777" w:rsidR="003E7ECB" w:rsidRPr="00145755" w:rsidRDefault="006E3A74">
      <w:pPr>
        <w:ind w:left="140"/>
        <w:rPr>
          <w:rFonts w:eastAsia="Calibri"/>
          <w:b/>
          <w:sz w:val="24"/>
          <w:szCs w:val="24"/>
        </w:rPr>
      </w:pPr>
      <w:r w:rsidRPr="00A1566A">
        <w:rPr>
          <w:rFonts w:eastAsia="Calibri"/>
          <w:b/>
          <w:sz w:val="24"/>
          <w:szCs w:val="24"/>
          <w:u w:val="single"/>
        </w:rPr>
        <w:t>EDUCATIONAL QUALIFICATION</w:t>
      </w:r>
      <w:r w:rsidRPr="00145755">
        <w:rPr>
          <w:rFonts w:eastAsia="Calibri"/>
          <w:b/>
          <w:sz w:val="24"/>
          <w:szCs w:val="24"/>
        </w:rPr>
        <w:t>:</w:t>
      </w:r>
    </w:p>
    <w:p w14:paraId="4607525F" w14:textId="77777777" w:rsidR="00C828FA" w:rsidRPr="00145755" w:rsidRDefault="00C828FA">
      <w:pPr>
        <w:ind w:left="140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790"/>
        <w:gridCol w:w="2250"/>
        <w:gridCol w:w="2228"/>
        <w:gridCol w:w="1670"/>
      </w:tblGrid>
      <w:tr w:rsidR="00C828FA" w:rsidRPr="00145755" w14:paraId="25AAC6C9" w14:textId="77777777" w:rsidTr="00C828FA">
        <w:tc>
          <w:tcPr>
            <w:tcW w:w="1934" w:type="dxa"/>
          </w:tcPr>
          <w:p w14:paraId="2988B1A5" w14:textId="5B3AF341" w:rsidR="00C828FA" w:rsidRPr="00145755" w:rsidRDefault="007405C1">
            <w:pPr>
              <w:spacing w:before="14" w:line="240" w:lineRule="exact"/>
              <w:rPr>
                <w:b/>
                <w:bCs/>
                <w:sz w:val="24"/>
                <w:szCs w:val="24"/>
              </w:rPr>
            </w:pPr>
            <w:r w:rsidRPr="00145755">
              <w:rPr>
                <w:b/>
                <w:bCs/>
              </w:rPr>
              <w:t xml:space="preserve">         </w:t>
            </w:r>
            <w:r w:rsidR="00485A14" w:rsidRPr="00145755">
              <w:rPr>
                <w:b/>
                <w:bCs/>
              </w:rPr>
              <w:t>COURSE</w:t>
            </w:r>
          </w:p>
        </w:tc>
        <w:tc>
          <w:tcPr>
            <w:tcW w:w="1934" w:type="dxa"/>
          </w:tcPr>
          <w:p w14:paraId="7C13C14F" w14:textId="5422ADD7" w:rsidR="00C828FA" w:rsidRPr="00145755" w:rsidRDefault="007405C1" w:rsidP="00224C76">
            <w:pPr>
              <w:spacing w:before="14"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145755">
              <w:rPr>
                <w:b/>
                <w:bCs/>
              </w:rPr>
              <w:t>INSTITUTE</w:t>
            </w:r>
          </w:p>
        </w:tc>
        <w:tc>
          <w:tcPr>
            <w:tcW w:w="1934" w:type="dxa"/>
          </w:tcPr>
          <w:p w14:paraId="1CEBE0A6" w14:textId="383471B4" w:rsidR="00C828FA" w:rsidRPr="00145755" w:rsidRDefault="00857E2C" w:rsidP="00224C76">
            <w:pPr>
              <w:spacing w:before="14"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145755">
              <w:rPr>
                <w:b/>
                <w:bCs/>
              </w:rPr>
              <w:t>BOARD/UNIVERSITY</w:t>
            </w:r>
          </w:p>
        </w:tc>
        <w:tc>
          <w:tcPr>
            <w:tcW w:w="1934" w:type="dxa"/>
          </w:tcPr>
          <w:p w14:paraId="2015F7FB" w14:textId="66F68AC5" w:rsidR="00C828FA" w:rsidRPr="00145755" w:rsidRDefault="00857E2C" w:rsidP="00224C76">
            <w:pPr>
              <w:spacing w:before="14"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145755">
              <w:rPr>
                <w:b/>
                <w:bCs/>
              </w:rPr>
              <w:t>CGPA/PERCENTAGE</w:t>
            </w:r>
          </w:p>
        </w:tc>
        <w:tc>
          <w:tcPr>
            <w:tcW w:w="1934" w:type="dxa"/>
          </w:tcPr>
          <w:p w14:paraId="05D70A17" w14:textId="35B1D823" w:rsidR="00C828FA" w:rsidRPr="00145755" w:rsidRDefault="00857E2C" w:rsidP="00224C76">
            <w:pPr>
              <w:spacing w:before="14" w:line="240" w:lineRule="exact"/>
              <w:jc w:val="center"/>
              <w:rPr>
                <w:b/>
                <w:bCs/>
                <w:sz w:val="24"/>
                <w:szCs w:val="24"/>
              </w:rPr>
            </w:pPr>
            <w:r w:rsidRPr="00145755">
              <w:rPr>
                <w:b/>
                <w:bCs/>
              </w:rPr>
              <w:t>YEAR</w:t>
            </w:r>
          </w:p>
        </w:tc>
      </w:tr>
      <w:tr w:rsidR="00C828FA" w:rsidRPr="00145755" w14:paraId="6E642562" w14:textId="77777777" w:rsidTr="00C828FA">
        <w:tc>
          <w:tcPr>
            <w:tcW w:w="1934" w:type="dxa"/>
          </w:tcPr>
          <w:p w14:paraId="2398C9DD" w14:textId="45DF9974" w:rsidR="00C828FA" w:rsidRPr="00145755" w:rsidRDefault="00857E2C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 xml:space="preserve">BE- (CIVIL </w:t>
            </w:r>
            <w:proofErr w:type="spellStart"/>
            <w:r w:rsidRPr="00145755">
              <w:t>Engg</w:t>
            </w:r>
            <w:proofErr w:type="spellEnd"/>
            <w:r w:rsidRPr="00145755">
              <w:t>.)</w:t>
            </w:r>
          </w:p>
        </w:tc>
        <w:tc>
          <w:tcPr>
            <w:tcW w:w="1934" w:type="dxa"/>
          </w:tcPr>
          <w:p w14:paraId="3784E9A5" w14:textId="4E8965C1" w:rsidR="00C828FA" w:rsidRPr="00145755" w:rsidRDefault="000A1E91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 xml:space="preserve">SKN </w:t>
            </w:r>
            <w:proofErr w:type="spellStart"/>
            <w:r w:rsidRPr="00145755">
              <w:t>Sinhgad</w:t>
            </w:r>
            <w:proofErr w:type="spellEnd"/>
            <w:r w:rsidRPr="00145755">
              <w:t xml:space="preserve"> COE</w:t>
            </w:r>
          </w:p>
        </w:tc>
        <w:tc>
          <w:tcPr>
            <w:tcW w:w="1934" w:type="dxa"/>
          </w:tcPr>
          <w:p w14:paraId="010427ED" w14:textId="030497BB" w:rsidR="00C828FA" w:rsidRPr="00145755" w:rsidRDefault="000A1E91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PAH SOLAPUR</w:t>
            </w:r>
          </w:p>
        </w:tc>
        <w:tc>
          <w:tcPr>
            <w:tcW w:w="1934" w:type="dxa"/>
          </w:tcPr>
          <w:p w14:paraId="177C5F6E" w14:textId="572F008A" w:rsidR="00C828FA" w:rsidRPr="00145755" w:rsidRDefault="000A1E91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9.10</w:t>
            </w:r>
          </w:p>
        </w:tc>
        <w:tc>
          <w:tcPr>
            <w:tcW w:w="1934" w:type="dxa"/>
          </w:tcPr>
          <w:p w14:paraId="1965B882" w14:textId="02EE3188" w:rsidR="00C828FA" w:rsidRPr="00145755" w:rsidRDefault="00895B5F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2017-21</w:t>
            </w:r>
          </w:p>
        </w:tc>
      </w:tr>
      <w:tr w:rsidR="00C828FA" w:rsidRPr="00145755" w14:paraId="098FBAC3" w14:textId="77777777" w:rsidTr="00C828FA">
        <w:tc>
          <w:tcPr>
            <w:tcW w:w="1934" w:type="dxa"/>
          </w:tcPr>
          <w:p w14:paraId="12FB141B" w14:textId="138B4A19" w:rsidR="00C828FA" w:rsidRPr="00145755" w:rsidRDefault="00895B5F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HSC</w:t>
            </w:r>
          </w:p>
        </w:tc>
        <w:tc>
          <w:tcPr>
            <w:tcW w:w="1934" w:type="dxa"/>
          </w:tcPr>
          <w:p w14:paraId="453F1677" w14:textId="39C89207" w:rsidR="00C828FA" w:rsidRPr="00145755" w:rsidRDefault="00895B5F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 xml:space="preserve">Gurukul, </w:t>
            </w:r>
            <w:proofErr w:type="spellStart"/>
            <w:r w:rsidRPr="00145755">
              <w:t>Korti</w:t>
            </w:r>
            <w:proofErr w:type="spellEnd"/>
            <w:r w:rsidRPr="00145755">
              <w:t>.</w:t>
            </w:r>
          </w:p>
        </w:tc>
        <w:tc>
          <w:tcPr>
            <w:tcW w:w="1934" w:type="dxa"/>
          </w:tcPr>
          <w:p w14:paraId="204DB816" w14:textId="5C59AB13" w:rsidR="00C828FA" w:rsidRPr="00145755" w:rsidRDefault="00895B5F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PUNE</w:t>
            </w:r>
          </w:p>
        </w:tc>
        <w:tc>
          <w:tcPr>
            <w:tcW w:w="1934" w:type="dxa"/>
          </w:tcPr>
          <w:p w14:paraId="609BEA33" w14:textId="10966762" w:rsidR="00C828FA" w:rsidRPr="00145755" w:rsidRDefault="0099345D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64.15</w:t>
            </w:r>
          </w:p>
        </w:tc>
        <w:tc>
          <w:tcPr>
            <w:tcW w:w="1934" w:type="dxa"/>
          </w:tcPr>
          <w:p w14:paraId="587487EF" w14:textId="70185B94" w:rsidR="00C828FA" w:rsidRPr="00145755" w:rsidRDefault="0099345D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2016-17</w:t>
            </w:r>
          </w:p>
        </w:tc>
      </w:tr>
      <w:tr w:rsidR="00C828FA" w:rsidRPr="00145755" w14:paraId="694AF07F" w14:textId="77777777" w:rsidTr="00C828FA">
        <w:tc>
          <w:tcPr>
            <w:tcW w:w="1934" w:type="dxa"/>
          </w:tcPr>
          <w:p w14:paraId="69FC83A2" w14:textId="05836891" w:rsidR="00C828FA" w:rsidRPr="00145755" w:rsidRDefault="0099345D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SSC</w:t>
            </w:r>
          </w:p>
        </w:tc>
        <w:tc>
          <w:tcPr>
            <w:tcW w:w="1934" w:type="dxa"/>
          </w:tcPr>
          <w:p w14:paraId="1752D1EB" w14:textId="04827CCE" w:rsidR="00C828FA" w:rsidRPr="00145755" w:rsidRDefault="0099345D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 xml:space="preserve">Nutan </w:t>
            </w:r>
            <w:proofErr w:type="spellStart"/>
            <w:r w:rsidRPr="00145755">
              <w:t>Vidyalay</w:t>
            </w:r>
            <w:proofErr w:type="spellEnd"/>
            <w:r w:rsidRPr="00145755">
              <w:t xml:space="preserve"> </w:t>
            </w:r>
            <w:proofErr w:type="spellStart"/>
            <w:r w:rsidRPr="00145755">
              <w:t>korti</w:t>
            </w:r>
            <w:proofErr w:type="spellEnd"/>
            <w:r w:rsidRPr="00145755">
              <w:t>.</w:t>
            </w:r>
          </w:p>
        </w:tc>
        <w:tc>
          <w:tcPr>
            <w:tcW w:w="1934" w:type="dxa"/>
          </w:tcPr>
          <w:p w14:paraId="5F4BE5B5" w14:textId="072A628C" w:rsidR="00C828FA" w:rsidRPr="00145755" w:rsidRDefault="00224C76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PUNE</w:t>
            </w:r>
          </w:p>
        </w:tc>
        <w:tc>
          <w:tcPr>
            <w:tcW w:w="1934" w:type="dxa"/>
          </w:tcPr>
          <w:p w14:paraId="7DB83993" w14:textId="214B651C" w:rsidR="00C828FA" w:rsidRPr="00145755" w:rsidRDefault="00224C76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88.60</w:t>
            </w:r>
          </w:p>
        </w:tc>
        <w:tc>
          <w:tcPr>
            <w:tcW w:w="1934" w:type="dxa"/>
          </w:tcPr>
          <w:p w14:paraId="1F85C107" w14:textId="04A2126A" w:rsidR="00C828FA" w:rsidRPr="00145755" w:rsidRDefault="00224C76" w:rsidP="00224C76">
            <w:pPr>
              <w:spacing w:before="14" w:line="240" w:lineRule="exact"/>
              <w:jc w:val="center"/>
              <w:rPr>
                <w:sz w:val="24"/>
                <w:szCs w:val="24"/>
              </w:rPr>
            </w:pPr>
            <w:r w:rsidRPr="00145755">
              <w:t>2014-15</w:t>
            </w:r>
          </w:p>
        </w:tc>
      </w:tr>
    </w:tbl>
    <w:p w14:paraId="248C0616" w14:textId="77777777" w:rsidR="003E7ECB" w:rsidRPr="00145755" w:rsidRDefault="003E7ECB">
      <w:pPr>
        <w:spacing w:before="14" w:line="240" w:lineRule="exact"/>
        <w:rPr>
          <w:sz w:val="24"/>
          <w:szCs w:val="24"/>
        </w:rPr>
      </w:pPr>
    </w:p>
    <w:p w14:paraId="2AD24C7D" w14:textId="77777777" w:rsidR="003E7ECB" w:rsidRPr="00145755" w:rsidRDefault="006E3A74">
      <w:pPr>
        <w:spacing w:before="7"/>
        <w:ind w:left="140"/>
        <w:rPr>
          <w:rFonts w:eastAsia="Calibri"/>
          <w:b/>
          <w:sz w:val="24"/>
          <w:szCs w:val="24"/>
        </w:rPr>
      </w:pPr>
      <w:r w:rsidRPr="00A1566A">
        <w:rPr>
          <w:rFonts w:eastAsia="Calibri"/>
          <w:b/>
          <w:sz w:val="24"/>
          <w:szCs w:val="24"/>
          <w:u w:val="single"/>
        </w:rPr>
        <w:t>SKILLS AQUIRED</w:t>
      </w:r>
      <w:r w:rsidRPr="00145755">
        <w:rPr>
          <w:rFonts w:eastAsia="Calibri"/>
          <w:b/>
          <w:sz w:val="24"/>
          <w:szCs w:val="24"/>
        </w:rPr>
        <w:t>:</w:t>
      </w:r>
    </w:p>
    <w:p w14:paraId="72032C90" w14:textId="77777777" w:rsidR="00AC3064" w:rsidRPr="00145755" w:rsidRDefault="00AC3064">
      <w:pPr>
        <w:spacing w:before="7"/>
        <w:ind w:left="140"/>
        <w:rPr>
          <w:rFonts w:eastAsia="Calibri"/>
          <w:sz w:val="24"/>
          <w:szCs w:val="24"/>
        </w:rPr>
      </w:pPr>
    </w:p>
    <w:p w14:paraId="60CD30B9" w14:textId="6FE93006" w:rsidR="003E7ECB" w:rsidRPr="00145755" w:rsidRDefault="006E3A74" w:rsidP="00F125F7">
      <w:pPr>
        <w:spacing w:line="240" w:lineRule="exact"/>
        <w:ind w:left="277"/>
        <w:rPr>
          <w:rFonts w:eastAsia="Calibri"/>
          <w:b/>
          <w:sz w:val="22"/>
          <w:szCs w:val="22"/>
        </w:rPr>
        <w:sectPr w:rsidR="003E7ECB" w:rsidRPr="00145755" w:rsidSect="00B93659">
          <w:type w:val="continuous"/>
          <w:pgSz w:w="12240" w:h="15840"/>
          <w:pgMar w:top="1000" w:right="1260" w:bottom="280" w:left="130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  <w:r w:rsidRPr="00145755">
        <w:rPr>
          <w:rFonts w:eastAsia="Calibri"/>
          <w:b/>
          <w:sz w:val="22"/>
          <w:szCs w:val="22"/>
        </w:rPr>
        <w:t>TECHNICAL SKILLS</w:t>
      </w:r>
      <w:r w:rsidR="00AC3064" w:rsidRPr="00145755">
        <w:rPr>
          <w:rFonts w:eastAsia="Calibri"/>
          <w:b/>
          <w:sz w:val="22"/>
          <w:szCs w:val="22"/>
        </w:rPr>
        <w:t>:</w:t>
      </w:r>
      <w:r w:rsidRPr="00145755">
        <w:rPr>
          <w:rFonts w:eastAsia="Calibri"/>
          <w:b/>
          <w:sz w:val="22"/>
          <w:szCs w:val="22"/>
        </w:rPr>
        <w:t xml:space="preserve">                                         PERSONAL SKILLS</w:t>
      </w:r>
      <w:r w:rsidR="00AC3064" w:rsidRPr="00145755">
        <w:rPr>
          <w:rFonts w:eastAsia="Calibri"/>
          <w:b/>
          <w:sz w:val="22"/>
          <w:szCs w:val="22"/>
        </w:rPr>
        <w:t>:</w:t>
      </w:r>
    </w:p>
    <w:p w14:paraId="503865D3" w14:textId="781D7727" w:rsidR="009E6E94" w:rsidRPr="00145755" w:rsidRDefault="007F2A25" w:rsidP="00F125F7">
      <w:pPr>
        <w:pStyle w:val="ListParagraph"/>
        <w:numPr>
          <w:ilvl w:val="0"/>
          <w:numId w:val="13"/>
        </w:numPr>
        <w:spacing w:before="2"/>
        <w:ind w:left="637" w:right="1757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Software: SAP</w:t>
      </w:r>
      <w:r w:rsidR="00CA4C11">
        <w:rPr>
          <w:rFonts w:eastAsia="Calibri"/>
          <w:sz w:val="22"/>
          <w:szCs w:val="22"/>
        </w:rPr>
        <w:t xml:space="preserve"> (SAP MM).</w:t>
      </w:r>
    </w:p>
    <w:p w14:paraId="0F7608AD" w14:textId="16DFB6C3" w:rsidR="007F2A25" w:rsidRPr="00145755" w:rsidRDefault="007F2A25" w:rsidP="00F125F7">
      <w:pPr>
        <w:pStyle w:val="ListParagraph"/>
        <w:numPr>
          <w:ilvl w:val="0"/>
          <w:numId w:val="13"/>
        </w:numPr>
        <w:spacing w:before="2"/>
        <w:ind w:left="637" w:right="1757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Database: SQL, MYSQL</w:t>
      </w:r>
      <w:r w:rsidR="004738EB" w:rsidRPr="00145755">
        <w:rPr>
          <w:rFonts w:eastAsia="Calibri"/>
          <w:sz w:val="22"/>
          <w:szCs w:val="22"/>
        </w:rPr>
        <w:t>, Pl/SQL</w:t>
      </w:r>
    </w:p>
    <w:p w14:paraId="1E287707" w14:textId="573AEA92" w:rsidR="004738EB" w:rsidRPr="00145755" w:rsidRDefault="00FD115A" w:rsidP="00F125F7">
      <w:pPr>
        <w:pStyle w:val="ListParagraph"/>
        <w:numPr>
          <w:ilvl w:val="0"/>
          <w:numId w:val="13"/>
        </w:numPr>
        <w:spacing w:before="2"/>
        <w:ind w:left="637" w:right="1757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 xml:space="preserve">Language: </w:t>
      </w:r>
      <w:r w:rsidR="00F125F7" w:rsidRPr="00145755">
        <w:rPr>
          <w:rFonts w:eastAsia="Calibri"/>
          <w:sz w:val="22"/>
          <w:szCs w:val="22"/>
        </w:rPr>
        <w:t>HTML, CSS</w:t>
      </w:r>
      <w:r w:rsidR="00194CA6" w:rsidRPr="00145755">
        <w:rPr>
          <w:rFonts w:eastAsia="Calibri"/>
          <w:sz w:val="22"/>
          <w:szCs w:val="22"/>
        </w:rPr>
        <w:t xml:space="preserve">, Basic Python </w:t>
      </w:r>
      <w:r w:rsidR="00F125F7" w:rsidRPr="00145755">
        <w:rPr>
          <w:rFonts w:eastAsia="Calibri"/>
          <w:sz w:val="22"/>
          <w:szCs w:val="22"/>
        </w:rPr>
        <w:t xml:space="preserve">&amp; </w:t>
      </w:r>
      <w:r w:rsidR="00194CA6" w:rsidRPr="00145755">
        <w:rPr>
          <w:rFonts w:eastAsia="Calibri"/>
          <w:sz w:val="22"/>
          <w:szCs w:val="22"/>
        </w:rPr>
        <w:t>Pandas</w:t>
      </w:r>
    </w:p>
    <w:p w14:paraId="108F966B" w14:textId="1263FA1D" w:rsidR="003E7ECB" w:rsidRPr="00145755" w:rsidRDefault="006E3A74" w:rsidP="00F125F7">
      <w:pPr>
        <w:spacing w:before="7"/>
        <w:rPr>
          <w:rFonts w:eastAsia="Calibri"/>
          <w:sz w:val="22"/>
          <w:szCs w:val="22"/>
        </w:rPr>
      </w:pPr>
      <w:r w:rsidRPr="00145755">
        <w:br w:type="column"/>
      </w:r>
      <w:r w:rsidRPr="00145755">
        <w:rPr>
          <w:rFonts w:eastAsia="Verdana"/>
          <w:sz w:val="22"/>
          <w:szCs w:val="22"/>
        </w:rPr>
        <w:t xml:space="preserve">• </w:t>
      </w:r>
      <w:r w:rsidRPr="00145755">
        <w:rPr>
          <w:rFonts w:eastAsia="Calibri"/>
          <w:sz w:val="22"/>
          <w:szCs w:val="22"/>
        </w:rPr>
        <w:t>Impromptu working ability</w:t>
      </w:r>
    </w:p>
    <w:p w14:paraId="6F8A3D31" w14:textId="6C3C4D53" w:rsidR="003E7ECB" w:rsidRPr="00145755" w:rsidRDefault="006E3A74" w:rsidP="00F125F7">
      <w:pPr>
        <w:spacing w:before="4"/>
        <w:rPr>
          <w:rFonts w:eastAsia="Calibri"/>
          <w:sz w:val="22"/>
          <w:szCs w:val="22"/>
        </w:rPr>
      </w:pPr>
      <w:r w:rsidRPr="00145755">
        <w:rPr>
          <w:rFonts w:eastAsia="Verdana"/>
          <w:sz w:val="22"/>
          <w:szCs w:val="22"/>
        </w:rPr>
        <w:t xml:space="preserve">• </w:t>
      </w:r>
      <w:r w:rsidRPr="00145755">
        <w:rPr>
          <w:rFonts w:eastAsia="Calibri"/>
          <w:sz w:val="22"/>
          <w:szCs w:val="22"/>
        </w:rPr>
        <w:t>Strong willingness to learn new skills a</w:t>
      </w:r>
      <w:r w:rsidR="00A1566A">
        <w:rPr>
          <w:rFonts w:eastAsia="Calibri"/>
          <w:sz w:val="22"/>
          <w:szCs w:val="22"/>
        </w:rPr>
        <w:t xml:space="preserve">nd </w:t>
      </w:r>
      <w:r w:rsidRPr="00145755">
        <w:rPr>
          <w:rFonts w:eastAsia="Calibri"/>
          <w:sz w:val="22"/>
          <w:szCs w:val="22"/>
        </w:rPr>
        <w:t>ability</w:t>
      </w:r>
    </w:p>
    <w:p w14:paraId="255A7517" w14:textId="5A8C0F29" w:rsidR="003E7ECB" w:rsidRPr="00145755" w:rsidRDefault="006E3A74" w:rsidP="00F125F7">
      <w:pPr>
        <w:spacing w:line="260" w:lineRule="exact"/>
        <w:rPr>
          <w:rFonts w:eastAsia="Calibri"/>
          <w:sz w:val="22"/>
          <w:szCs w:val="22"/>
        </w:rPr>
        <w:sectPr w:rsidR="003E7ECB" w:rsidRPr="00145755" w:rsidSect="00B93659">
          <w:type w:val="continuous"/>
          <w:pgSz w:w="12240" w:h="15840"/>
          <w:pgMar w:top="1000" w:right="1260" w:bottom="280" w:left="130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num="2" w:space="720" w:equalWidth="0">
            <w:col w:w="3538" w:space="1204"/>
            <w:col w:w="4938"/>
          </w:cols>
        </w:sectPr>
      </w:pPr>
      <w:r w:rsidRPr="00145755">
        <w:rPr>
          <w:rFonts w:eastAsia="Verdana"/>
          <w:sz w:val="22"/>
          <w:szCs w:val="22"/>
        </w:rPr>
        <w:t xml:space="preserve">• </w:t>
      </w:r>
      <w:r w:rsidRPr="00145755">
        <w:rPr>
          <w:rFonts w:eastAsia="Calibri"/>
          <w:sz w:val="22"/>
          <w:szCs w:val="22"/>
        </w:rPr>
        <w:t xml:space="preserve">Taking responsibilities and high </w:t>
      </w:r>
      <w:r w:rsidR="00035866" w:rsidRPr="00145755">
        <w:rPr>
          <w:rFonts w:eastAsia="Calibri"/>
          <w:sz w:val="22"/>
          <w:szCs w:val="22"/>
        </w:rPr>
        <w:t>interpersonal</w:t>
      </w:r>
    </w:p>
    <w:p w14:paraId="2C71A215" w14:textId="77777777" w:rsidR="00A1566A" w:rsidRDefault="00A1566A" w:rsidP="00035866">
      <w:pPr>
        <w:spacing w:before="10" w:line="160" w:lineRule="exact"/>
        <w:rPr>
          <w:b/>
          <w:bCs/>
          <w:sz w:val="22"/>
          <w:szCs w:val="22"/>
          <w:u w:val="single"/>
        </w:rPr>
      </w:pPr>
    </w:p>
    <w:p w14:paraId="03AB75DC" w14:textId="311E6FD3" w:rsidR="00D316EC" w:rsidRDefault="00CA4C11" w:rsidP="00CA4C11">
      <w:pPr>
        <w:pStyle w:val="Header"/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eastAsia="Calibri" w:hAnsi="Times New Roman"/>
          <w:b/>
          <w:sz w:val="24"/>
          <w:szCs w:val="24"/>
          <w:u w:val="single"/>
          <w:lang w:val="en-IN" w:eastAsia="en-US"/>
        </w:rPr>
      </w:pPr>
      <w:r>
        <w:rPr>
          <w:rFonts w:ascii="Times New Roman" w:eastAsia="Calibri" w:hAnsi="Times New Roman"/>
          <w:b/>
          <w:sz w:val="24"/>
          <w:szCs w:val="24"/>
          <w:u w:val="single"/>
          <w:lang w:val="en-IN" w:eastAsia="en-US"/>
        </w:rPr>
        <w:t>PROFESSIONAL EXPERIENCE</w:t>
      </w:r>
      <w:r>
        <w:rPr>
          <w:rFonts w:ascii="Times New Roman" w:eastAsia="Calibri" w:hAnsi="Times New Roman"/>
          <w:b/>
          <w:sz w:val="24"/>
          <w:szCs w:val="24"/>
          <w:u w:val="single"/>
          <w:lang w:val="en-IN" w:eastAsia="en-US"/>
        </w:rPr>
        <w:t>:</w:t>
      </w:r>
    </w:p>
    <w:p w14:paraId="69C5026C" w14:textId="77777777" w:rsidR="00CA4C11" w:rsidRPr="00CA4C11" w:rsidRDefault="00CA4C11" w:rsidP="00CA4C11">
      <w:pPr>
        <w:pStyle w:val="Header"/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eastAsia="Calibri" w:hAnsi="Times New Roman"/>
          <w:b/>
          <w:sz w:val="24"/>
          <w:szCs w:val="24"/>
          <w:u w:val="single"/>
          <w:lang w:val="en-IN" w:eastAsia="en-US"/>
        </w:rPr>
      </w:pPr>
    </w:p>
    <w:p w14:paraId="30EF6850" w14:textId="421257F9" w:rsidR="00D01361" w:rsidRPr="00145755" w:rsidRDefault="00D01361" w:rsidP="00D01361">
      <w:pPr>
        <w:pStyle w:val="Header"/>
        <w:tabs>
          <w:tab w:val="left" w:pos="2898"/>
          <w:tab w:val="left" w:pos="8838"/>
        </w:tabs>
        <w:spacing w:before="20" w:after="120" w:line="276" w:lineRule="auto"/>
        <w:ind w:left="720"/>
        <w:jc w:val="both"/>
        <w:rPr>
          <w:rStyle w:val="Strong"/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145755">
        <w:rPr>
          <w:rStyle w:val="Strong"/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[Cognizant technology solutions] </w:t>
      </w:r>
      <w:r w:rsidR="00145755" w:rsidRPr="00145755">
        <w:rPr>
          <w:rStyle w:val="Strong"/>
          <w:rFonts w:ascii="Times New Roman" w:hAnsi="Times New Roman"/>
          <w:color w:val="333333"/>
          <w:sz w:val="24"/>
          <w:szCs w:val="24"/>
          <w:shd w:val="clear" w:color="auto" w:fill="FFFFFF"/>
        </w:rPr>
        <w:t>{Feb 22 – Till Now}</w:t>
      </w:r>
    </w:p>
    <w:p w14:paraId="6B819E1D" w14:textId="04B3063D" w:rsidR="00D01361" w:rsidRPr="00145755" w:rsidRDefault="00D01361" w:rsidP="00D01361">
      <w:pPr>
        <w:pStyle w:val="Header"/>
        <w:tabs>
          <w:tab w:val="left" w:pos="2898"/>
          <w:tab w:val="left" w:pos="8838"/>
        </w:tabs>
        <w:spacing w:before="20" w:after="120" w:line="276" w:lineRule="auto"/>
        <w:ind w:left="720"/>
        <w:jc w:val="both"/>
        <w:rPr>
          <w:rFonts w:ascii="Times New Roman" w:hAnsi="Times New Roman"/>
          <w:color w:val="333333"/>
          <w:shd w:val="clear" w:color="auto" w:fill="FFFFFF"/>
          <w:lang w:val="en-IN"/>
        </w:rPr>
      </w:pPr>
      <w:r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 xml:space="preserve">Previous Project Name: </w:t>
      </w:r>
      <w:r w:rsidR="001A4ED2"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>Medtronic</w:t>
      </w:r>
    </w:p>
    <w:p w14:paraId="669BBDF3" w14:textId="77F64556" w:rsidR="00D01361" w:rsidRPr="00145755" w:rsidRDefault="00D01361" w:rsidP="00D01361">
      <w:pPr>
        <w:pStyle w:val="Header"/>
        <w:tabs>
          <w:tab w:val="left" w:pos="2898"/>
          <w:tab w:val="left" w:pos="8838"/>
        </w:tabs>
        <w:spacing w:before="20" w:after="120" w:line="276" w:lineRule="auto"/>
        <w:ind w:left="720"/>
        <w:jc w:val="both"/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</w:pPr>
      <w:r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 xml:space="preserve">Duration: </w:t>
      </w:r>
      <w:r w:rsidR="00467343"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 xml:space="preserve">July </w:t>
      </w:r>
      <w:r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>2022 -</w:t>
      </w:r>
      <w:r w:rsidR="00467343"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 xml:space="preserve"> Feb</w:t>
      </w:r>
      <w:r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 xml:space="preserve"> 2023</w:t>
      </w:r>
      <w:r w:rsidR="00467343" w:rsidRPr="00145755"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  <w:t>.</w:t>
      </w:r>
    </w:p>
    <w:p w14:paraId="7514D752" w14:textId="77777777" w:rsidR="00D316EC" w:rsidRPr="00145755" w:rsidRDefault="00D316EC" w:rsidP="00D01361">
      <w:pPr>
        <w:pStyle w:val="Header"/>
        <w:tabs>
          <w:tab w:val="left" w:pos="2898"/>
          <w:tab w:val="left" w:pos="8838"/>
        </w:tabs>
        <w:spacing w:before="20" w:after="120" w:line="276" w:lineRule="auto"/>
        <w:ind w:left="720"/>
        <w:jc w:val="both"/>
        <w:rPr>
          <w:rFonts w:ascii="Times New Roman" w:hAnsi="Times New Roman"/>
          <w:b/>
          <w:color w:val="333333"/>
          <w:sz w:val="24"/>
          <w:szCs w:val="24"/>
          <w:shd w:val="clear" w:color="auto" w:fill="FFFFFF"/>
          <w:lang w:val="en-IN"/>
        </w:rPr>
      </w:pPr>
    </w:p>
    <w:p w14:paraId="3CA2CA41" w14:textId="77777777" w:rsidR="00C4664D" w:rsidRPr="00145755" w:rsidRDefault="00D316EC" w:rsidP="00C4664D">
      <w:pPr>
        <w:pStyle w:val="Header"/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hAnsi="Times New Roman"/>
          <w:b/>
          <w:color w:val="333333"/>
          <w:sz w:val="24"/>
          <w:szCs w:val="24"/>
          <w:u w:val="single"/>
          <w:shd w:val="clear" w:color="auto" w:fill="FFFFFF"/>
          <w:lang w:val="en-IN"/>
        </w:rPr>
      </w:pPr>
      <w:r w:rsidRPr="00145755">
        <w:rPr>
          <w:rFonts w:ascii="Times New Roman" w:hAnsi="Times New Roman"/>
          <w:b/>
          <w:color w:val="333333"/>
          <w:sz w:val="24"/>
          <w:szCs w:val="24"/>
          <w:u w:val="single"/>
          <w:shd w:val="clear" w:color="auto" w:fill="FFFFFF"/>
          <w:lang w:val="en-IN"/>
        </w:rPr>
        <w:t>Key Responsibilities:</w:t>
      </w:r>
    </w:p>
    <w:p w14:paraId="16DC13C9" w14:textId="2C4C5041" w:rsidR="00E354FD" w:rsidRPr="00145755" w:rsidRDefault="00C4664D" w:rsidP="00C4664D">
      <w:pPr>
        <w:pStyle w:val="Header"/>
        <w:numPr>
          <w:ilvl w:val="0"/>
          <w:numId w:val="15"/>
        </w:numPr>
        <w:tabs>
          <w:tab w:val="left" w:pos="2898"/>
          <w:tab w:val="left" w:pos="8838"/>
        </w:tabs>
        <w:spacing w:before="20" w:after="120" w:line="276" w:lineRule="auto"/>
        <w:jc w:val="both"/>
        <w:rPr>
          <w:rStyle w:val="Strong"/>
          <w:rFonts w:ascii="Times New Roman" w:hAnsi="Times New Roman"/>
          <w:color w:val="333333"/>
          <w:sz w:val="24"/>
          <w:szCs w:val="24"/>
          <w:u w:val="single"/>
          <w:shd w:val="clear" w:color="auto" w:fill="FFFFFF"/>
          <w:lang w:val="en-IN"/>
        </w:rPr>
      </w:pPr>
      <w:r w:rsidRPr="00145755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 xml:space="preserve">Involved in procure-to-pay (P2P) processes for Purchase </w:t>
      </w:r>
      <w:proofErr w:type="spellStart"/>
      <w:r w:rsidRPr="00145755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Req</w:t>
      </w:r>
      <w:proofErr w:type="spellEnd"/>
      <w:r w:rsidRPr="00145755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, Purchase order, goods receipt</w:t>
      </w:r>
      <w:r w:rsidR="00145755" w:rsidRPr="00145755">
        <w:rPr>
          <w:rStyle w:val="Strong"/>
          <w:rFonts w:ascii="Times New Roman" w:hAnsi="Times New Roman"/>
          <w:b w:val="0"/>
          <w:sz w:val="24"/>
          <w:szCs w:val="24"/>
          <w:shd w:val="clear" w:color="auto" w:fill="FFFFFF"/>
        </w:rPr>
        <w:t>.</w:t>
      </w:r>
    </w:p>
    <w:p w14:paraId="24315FA3" w14:textId="5ACF77B1" w:rsidR="00035866" w:rsidRDefault="0000620B" w:rsidP="0000620B">
      <w:pPr>
        <w:pStyle w:val="Header"/>
        <w:numPr>
          <w:ilvl w:val="0"/>
          <w:numId w:val="17"/>
        </w:numPr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eastAsia="Calibri" w:hAnsi="Times New Roman"/>
          <w:sz w:val="24"/>
          <w:szCs w:val="24"/>
          <w:lang w:val="en-IN" w:eastAsia="en-US"/>
        </w:rPr>
      </w:pPr>
      <w:r w:rsidRPr="00035866">
        <w:rPr>
          <w:rFonts w:ascii="Times New Roman" w:eastAsia="Calibri" w:hAnsi="Times New Roman"/>
          <w:sz w:val="24"/>
          <w:szCs w:val="24"/>
          <w:lang w:val="en-IN" w:eastAsia="en-US"/>
        </w:rPr>
        <w:t>Know business process like P2P</w:t>
      </w:r>
      <w:r w:rsidR="00035866">
        <w:rPr>
          <w:rFonts w:ascii="Times New Roman" w:eastAsia="Calibri" w:hAnsi="Times New Roman"/>
          <w:sz w:val="24"/>
          <w:szCs w:val="24"/>
          <w:lang w:val="en-IN" w:eastAsia="en-US"/>
        </w:rPr>
        <w:t>.</w:t>
      </w:r>
    </w:p>
    <w:p w14:paraId="5B7B9F8B" w14:textId="60F4A380" w:rsidR="0000620B" w:rsidRPr="00035866" w:rsidRDefault="0000620B" w:rsidP="0000620B">
      <w:pPr>
        <w:pStyle w:val="Header"/>
        <w:numPr>
          <w:ilvl w:val="0"/>
          <w:numId w:val="17"/>
        </w:numPr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eastAsia="Calibri" w:hAnsi="Times New Roman"/>
          <w:sz w:val="24"/>
          <w:szCs w:val="24"/>
          <w:lang w:val="en-IN" w:eastAsia="en-US"/>
        </w:rPr>
      </w:pPr>
      <w:r w:rsidRPr="00035866">
        <w:rPr>
          <w:rFonts w:ascii="Times New Roman" w:eastAsia="Calibri" w:hAnsi="Times New Roman"/>
          <w:sz w:val="24"/>
          <w:szCs w:val="24"/>
          <w:lang w:val="en-IN" w:eastAsia="en-US"/>
        </w:rPr>
        <w:t>Enterprise Structure: - Client, Company Code, Plant, Storage Location, purchasing Org, assign plant to company, assign purchase organization to the company code.</w:t>
      </w:r>
    </w:p>
    <w:p w14:paraId="30A48D82" w14:textId="77777777" w:rsidR="0000620B" w:rsidRPr="00145755" w:rsidRDefault="0000620B" w:rsidP="0000620B">
      <w:pPr>
        <w:pStyle w:val="Header"/>
        <w:numPr>
          <w:ilvl w:val="0"/>
          <w:numId w:val="17"/>
        </w:numPr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eastAsia="Calibri" w:hAnsi="Times New Roman"/>
          <w:sz w:val="24"/>
          <w:szCs w:val="24"/>
          <w:lang w:val="en-IN" w:eastAsia="en-US"/>
        </w:rPr>
      </w:pPr>
      <w:r w:rsidRPr="00145755">
        <w:rPr>
          <w:rFonts w:ascii="Times New Roman" w:eastAsia="Calibri" w:hAnsi="Times New Roman"/>
          <w:sz w:val="24"/>
          <w:szCs w:val="24"/>
          <w:lang w:val="en-IN" w:eastAsia="en-US"/>
        </w:rPr>
        <w:t xml:space="preserve"> Master Data: - Material Master, Vendor Master, Purchasing Info Record, etc.</w:t>
      </w:r>
    </w:p>
    <w:p w14:paraId="33D5914A" w14:textId="77777777" w:rsidR="0000620B" w:rsidRDefault="0000620B" w:rsidP="0000620B">
      <w:pPr>
        <w:pStyle w:val="Header"/>
        <w:numPr>
          <w:ilvl w:val="0"/>
          <w:numId w:val="17"/>
        </w:numPr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eastAsia="Calibri" w:hAnsi="Times New Roman"/>
          <w:sz w:val="24"/>
          <w:szCs w:val="24"/>
          <w:lang w:val="en-IN" w:eastAsia="en-US"/>
        </w:rPr>
      </w:pPr>
      <w:r w:rsidRPr="00145755">
        <w:rPr>
          <w:rFonts w:ascii="Times New Roman" w:eastAsia="Calibri" w:hAnsi="Times New Roman"/>
          <w:sz w:val="24"/>
          <w:szCs w:val="24"/>
          <w:lang w:val="en-IN" w:eastAsia="en-US"/>
        </w:rPr>
        <w:t xml:space="preserve"> Purchasing: -Purchase Requisition, Purchase order, Source Determination, Purchase Order, Stock Transport Order, Stock Materials, Special Procurement Viz. Sub-contracting, Consignment.</w:t>
      </w:r>
    </w:p>
    <w:p w14:paraId="5068B4B3" w14:textId="77777777" w:rsidR="00035866" w:rsidRDefault="00035866" w:rsidP="00035866">
      <w:pPr>
        <w:pStyle w:val="Header"/>
        <w:numPr>
          <w:ilvl w:val="0"/>
          <w:numId w:val="17"/>
        </w:numPr>
        <w:tabs>
          <w:tab w:val="left" w:pos="2898"/>
          <w:tab w:val="left" w:pos="8838"/>
        </w:tabs>
        <w:spacing w:before="20" w:after="120" w:line="276" w:lineRule="auto"/>
        <w:jc w:val="both"/>
        <w:rPr>
          <w:rFonts w:ascii="Times New Roman" w:eastAsia="Calibri" w:hAnsi="Times New Roman"/>
          <w:sz w:val="24"/>
          <w:szCs w:val="24"/>
          <w:lang w:val="en-IN" w:eastAsia="en-US"/>
        </w:rPr>
      </w:pPr>
      <w:r w:rsidRPr="00D515E5">
        <w:rPr>
          <w:rFonts w:ascii="Times New Roman" w:eastAsia="Calibri" w:hAnsi="Times New Roman"/>
          <w:sz w:val="24"/>
          <w:szCs w:val="24"/>
          <w:lang w:val="en-IN" w:eastAsia="en-US"/>
        </w:rPr>
        <w:t>Good Hands-on experience with Service now</w:t>
      </w:r>
      <w:r>
        <w:rPr>
          <w:rFonts w:ascii="Times New Roman" w:eastAsia="Calibri" w:hAnsi="Times New Roman"/>
          <w:sz w:val="24"/>
          <w:szCs w:val="24"/>
          <w:lang w:val="en-IN" w:eastAsia="en-US"/>
        </w:rPr>
        <w:t xml:space="preserve"> ticketing tool.</w:t>
      </w:r>
    </w:p>
    <w:p w14:paraId="2159518C" w14:textId="77777777" w:rsidR="00035866" w:rsidRPr="00D515E5" w:rsidRDefault="00035866" w:rsidP="00035866">
      <w:pPr>
        <w:pStyle w:val="Header"/>
        <w:tabs>
          <w:tab w:val="left" w:pos="2898"/>
          <w:tab w:val="left" w:pos="8838"/>
        </w:tabs>
        <w:spacing w:before="20" w:after="120" w:line="276" w:lineRule="auto"/>
        <w:ind w:left="1440"/>
        <w:jc w:val="both"/>
        <w:rPr>
          <w:rFonts w:ascii="Times New Roman" w:eastAsia="Calibri" w:hAnsi="Times New Roman"/>
          <w:sz w:val="24"/>
          <w:szCs w:val="24"/>
          <w:lang w:val="en-IN" w:eastAsia="en-US"/>
        </w:rPr>
      </w:pPr>
    </w:p>
    <w:p w14:paraId="278AA4F5" w14:textId="66DF992D" w:rsidR="003E7ECB" w:rsidRPr="00CA4C11" w:rsidRDefault="00CC698D" w:rsidP="00035866">
      <w:pPr>
        <w:rPr>
          <w:rFonts w:eastAsia="Calibri"/>
          <w:sz w:val="24"/>
          <w:szCs w:val="24"/>
          <w:u w:val="single"/>
        </w:rPr>
      </w:pPr>
      <w:r w:rsidRPr="00CA4C11">
        <w:rPr>
          <w:rFonts w:eastAsia="Calibri"/>
          <w:b/>
          <w:sz w:val="24"/>
          <w:szCs w:val="24"/>
          <w:u w:val="single"/>
        </w:rPr>
        <w:t>CERTIFICATES:</w:t>
      </w:r>
    </w:p>
    <w:p w14:paraId="6DE15894" w14:textId="7EB5935D" w:rsidR="00CC698D" w:rsidRPr="00145755" w:rsidRDefault="00CC698D" w:rsidP="00CC698D">
      <w:pPr>
        <w:pStyle w:val="ListParagraph"/>
        <w:numPr>
          <w:ilvl w:val="0"/>
          <w:numId w:val="3"/>
        </w:numPr>
      </w:pPr>
      <w:r w:rsidRPr="00145755">
        <w:t>Azure- 900 Microsoft fundamentals.</w:t>
      </w:r>
    </w:p>
    <w:p w14:paraId="21866562" w14:textId="536BE948" w:rsidR="00CC698D" w:rsidRPr="00145755" w:rsidRDefault="00CC698D" w:rsidP="00CC698D">
      <w:pPr>
        <w:pStyle w:val="ListParagraph"/>
        <w:numPr>
          <w:ilvl w:val="0"/>
          <w:numId w:val="3"/>
        </w:numPr>
      </w:pPr>
      <w:r w:rsidRPr="00145755">
        <w:t>HTML, CSS, JAVASCRIPT (12/2022 - Present)</w:t>
      </w:r>
    </w:p>
    <w:p w14:paraId="58A36001" w14:textId="77777777" w:rsidR="00CC698D" w:rsidRPr="00145755" w:rsidRDefault="00CC698D" w:rsidP="00CC698D">
      <w:pPr>
        <w:pStyle w:val="ListParagraph"/>
        <w:numPr>
          <w:ilvl w:val="0"/>
          <w:numId w:val="3"/>
        </w:numPr>
      </w:pPr>
      <w:r w:rsidRPr="00145755">
        <w:t>Pl/SQL (01/2023 - Present)</w:t>
      </w:r>
    </w:p>
    <w:p w14:paraId="7D3ACA32" w14:textId="77777777" w:rsidR="00CC698D" w:rsidRPr="00145755" w:rsidRDefault="00CC698D" w:rsidP="00CC698D">
      <w:pPr>
        <w:pStyle w:val="ListParagraph"/>
        <w:numPr>
          <w:ilvl w:val="0"/>
          <w:numId w:val="3"/>
        </w:numPr>
        <w:rPr>
          <w:rFonts w:eastAsia="Calibri"/>
          <w:sz w:val="22"/>
          <w:szCs w:val="22"/>
        </w:rPr>
      </w:pPr>
      <w:r w:rsidRPr="00145755">
        <w:t>Python (01/2023 - Present)</w:t>
      </w:r>
    </w:p>
    <w:p w14:paraId="4A7F93FC" w14:textId="77777777" w:rsidR="00CC698D" w:rsidRPr="00145755" w:rsidRDefault="00CC698D" w:rsidP="00CC698D">
      <w:pPr>
        <w:ind w:left="1040"/>
      </w:pPr>
    </w:p>
    <w:p w14:paraId="192453AA" w14:textId="77777777" w:rsidR="003E7ECB" w:rsidRPr="00145755" w:rsidRDefault="003E7ECB">
      <w:pPr>
        <w:spacing w:before="1" w:line="160" w:lineRule="exact"/>
        <w:rPr>
          <w:sz w:val="16"/>
          <w:szCs w:val="16"/>
        </w:rPr>
      </w:pPr>
    </w:p>
    <w:p w14:paraId="1DBC1B7D" w14:textId="77777777" w:rsidR="003E7ECB" w:rsidRPr="00145755" w:rsidRDefault="003E7ECB">
      <w:pPr>
        <w:spacing w:line="180" w:lineRule="exact"/>
        <w:rPr>
          <w:sz w:val="18"/>
          <w:szCs w:val="18"/>
        </w:rPr>
      </w:pPr>
    </w:p>
    <w:p w14:paraId="547756C3" w14:textId="77777777" w:rsidR="003E7ECB" w:rsidRPr="00CA4C11" w:rsidRDefault="006E3A74" w:rsidP="00CA4C11">
      <w:pPr>
        <w:rPr>
          <w:rFonts w:eastAsia="Calibri"/>
          <w:sz w:val="24"/>
          <w:szCs w:val="24"/>
          <w:u w:val="single"/>
        </w:rPr>
      </w:pPr>
      <w:r w:rsidRPr="00CA4C11">
        <w:rPr>
          <w:rFonts w:eastAsia="Calibri"/>
          <w:b/>
          <w:sz w:val="24"/>
          <w:szCs w:val="24"/>
          <w:u w:val="single"/>
        </w:rPr>
        <w:t>PERSONAL INFORMATION:</w:t>
      </w:r>
    </w:p>
    <w:p w14:paraId="01485434" w14:textId="77777777" w:rsidR="003E7ECB" w:rsidRPr="00145755" w:rsidRDefault="006E3A74">
      <w:pPr>
        <w:spacing w:line="260" w:lineRule="exact"/>
        <w:ind w:left="164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Date of birth: 2</w:t>
      </w:r>
      <w:proofErr w:type="spellStart"/>
      <w:proofErr w:type="gramStart"/>
      <w:r w:rsidRPr="00145755">
        <w:rPr>
          <w:rFonts w:eastAsia="Calibri"/>
          <w:w w:val="99"/>
          <w:position w:val="8"/>
          <w:sz w:val="14"/>
          <w:szCs w:val="14"/>
        </w:rPr>
        <w:t>th</w:t>
      </w:r>
      <w:proofErr w:type="spellEnd"/>
      <w:r w:rsidRPr="00145755">
        <w:rPr>
          <w:rFonts w:eastAsia="Calibri"/>
          <w:position w:val="8"/>
          <w:sz w:val="14"/>
          <w:szCs w:val="14"/>
        </w:rPr>
        <w:t xml:space="preserve">  </w:t>
      </w:r>
      <w:r w:rsidRPr="00145755">
        <w:rPr>
          <w:rFonts w:eastAsia="Calibri"/>
          <w:sz w:val="22"/>
          <w:szCs w:val="22"/>
        </w:rPr>
        <w:t>January</w:t>
      </w:r>
      <w:proofErr w:type="gramEnd"/>
      <w:r w:rsidRPr="00145755">
        <w:rPr>
          <w:rFonts w:eastAsia="Calibri"/>
          <w:sz w:val="22"/>
          <w:szCs w:val="22"/>
        </w:rPr>
        <w:t xml:space="preserve"> 1999</w:t>
      </w:r>
    </w:p>
    <w:p w14:paraId="4ED30ECE" w14:textId="77777777" w:rsidR="003E7ECB" w:rsidRPr="00145755" w:rsidRDefault="003E7ECB">
      <w:pPr>
        <w:spacing w:before="4" w:line="140" w:lineRule="exact"/>
        <w:rPr>
          <w:sz w:val="14"/>
          <w:szCs w:val="14"/>
        </w:rPr>
      </w:pPr>
    </w:p>
    <w:p w14:paraId="11EBCC5B" w14:textId="77777777" w:rsidR="003E7ECB" w:rsidRPr="00145755" w:rsidRDefault="006E3A74">
      <w:pPr>
        <w:ind w:left="164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 xml:space="preserve">Address: A/P </w:t>
      </w:r>
      <w:proofErr w:type="spellStart"/>
      <w:r w:rsidRPr="00145755">
        <w:rPr>
          <w:rFonts w:eastAsia="Calibri"/>
          <w:sz w:val="22"/>
          <w:szCs w:val="22"/>
        </w:rPr>
        <w:t>Korti</w:t>
      </w:r>
      <w:proofErr w:type="spellEnd"/>
      <w:r w:rsidRPr="00145755">
        <w:rPr>
          <w:rFonts w:eastAsia="Calibri"/>
          <w:sz w:val="22"/>
          <w:szCs w:val="22"/>
        </w:rPr>
        <w:t>, Tal-</w:t>
      </w:r>
      <w:proofErr w:type="spellStart"/>
      <w:r w:rsidRPr="00145755">
        <w:rPr>
          <w:rFonts w:eastAsia="Calibri"/>
          <w:sz w:val="22"/>
          <w:szCs w:val="22"/>
        </w:rPr>
        <w:t>Pandharpur</w:t>
      </w:r>
      <w:proofErr w:type="spellEnd"/>
      <w:r w:rsidRPr="00145755">
        <w:rPr>
          <w:rFonts w:eastAsia="Calibri"/>
          <w:sz w:val="22"/>
          <w:szCs w:val="22"/>
        </w:rPr>
        <w:t>, Dist.-Solapur 413304</w:t>
      </w:r>
    </w:p>
    <w:p w14:paraId="1E0B83FF" w14:textId="77777777" w:rsidR="003E7ECB" w:rsidRPr="00145755" w:rsidRDefault="003E7ECB">
      <w:pPr>
        <w:spacing w:before="1" w:line="140" w:lineRule="exact"/>
        <w:rPr>
          <w:sz w:val="15"/>
          <w:szCs w:val="15"/>
        </w:rPr>
      </w:pPr>
    </w:p>
    <w:p w14:paraId="3AD3854F" w14:textId="77777777" w:rsidR="003E7ECB" w:rsidRPr="00145755" w:rsidRDefault="006E3A74">
      <w:pPr>
        <w:ind w:left="164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Marital Status: Unmarried</w:t>
      </w:r>
    </w:p>
    <w:p w14:paraId="5FADFFF7" w14:textId="77777777" w:rsidR="003E7ECB" w:rsidRPr="00145755" w:rsidRDefault="003E7ECB">
      <w:pPr>
        <w:spacing w:before="1" w:line="160" w:lineRule="exact"/>
        <w:rPr>
          <w:sz w:val="16"/>
          <w:szCs w:val="16"/>
        </w:rPr>
      </w:pPr>
    </w:p>
    <w:p w14:paraId="31417F86" w14:textId="77777777" w:rsidR="003E7ECB" w:rsidRPr="00145755" w:rsidRDefault="006E3A74">
      <w:pPr>
        <w:ind w:left="164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Language Known: English, Hindi, Marathi</w:t>
      </w:r>
    </w:p>
    <w:p w14:paraId="38C5F486" w14:textId="77777777" w:rsidR="003E7ECB" w:rsidRPr="00145755" w:rsidRDefault="003E7ECB">
      <w:pPr>
        <w:spacing w:line="180" w:lineRule="exact"/>
        <w:rPr>
          <w:sz w:val="18"/>
          <w:szCs w:val="18"/>
        </w:rPr>
      </w:pPr>
    </w:p>
    <w:p w14:paraId="1D427F0A" w14:textId="77777777" w:rsidR="003E7ECB" w:rsidRPr="00145755" w:rsidRDefault="006E3A74">
      <w:pPr>
        <w:ind w:left="200"/>
        <w:rPr>
          <w:rFonts w:eastAsia="Calibri"/>
          <w:sz w:val="24"/>
          <w:szCs w:val="24"/>
        </w:rPr>
      </w:pPr>
      <w:r w:rsidRPr="00CA4C11">
        <w:rPr>
          <w:rFonts w:eastAsia="Calibri"/>
          <w:b/>
          <w:sz w:val="24"/>
          <w:szCs w:val="24"/>
          <w:u w:val="single"/>
        </w:rPr>
        <w:t>DECLARATION</w:t>
      </w:r>
      <w:r w:rsidRPr="00145755">
        <w:rPr>
          <w:rFonts w:eastAsia="Calibri"/>
          <w:b/>
          <w:sz w:val="24"/>
          <w:szCs w:val="24"/>
        </w:rPr>
        <w:t>:</w:t>
      </w:r>
    </w:p>
    <w:p w14:paraId="1B106B9E" w14:textId="77777777" w:rsidR="003E7ECB" w:rsidRPr="00145755" w:rsidRDefault="006E3A74">
      <w:pPr>
        <w:spacing w:line="260" w:lineRule="exact"/>
        <w:ind w:left="164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I hereby declare that all the statements made above are true and correct to the best of</w:t>
      </w:r>
    </w:p>
    <w:p w14:paraId="5FFD3CBA" w14:textId="77777777" w:rsidR="003E7ECB" w:rsidRPr="00145755" w:rsidRDefault="006E3A74">
      <w:pPr>
        <w:ind w:left="92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my knowledge and belief.</w:t>
      </w:r>
    </w:p>
    <w:p w14:paraId="110F8B7B" w14:textId="77777777" w:rsidR="003E7ECB" w:rsidRPr="00145755" w:rsidRDefault="003E7ECB">
      <w:pPr>
        <w:spacing w:before="9" w:line="140" w:lineRule="exact"/>
        <w:rPr>
          <w:sz w:val="14"/>
          <w:szCs w:val="14"/>
        </w:rPr>
      </w:pPr>
    </w:p>
    <w:p w14:paraId="1C66B458" w14:textId="28AFE3DA" w:rsidR="003E7ECB" w:rsidRPr="00145755" w:rsidRDefault="006E3A74">
      <w:pPr>
        <w:ind w:left="20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Place:</w:t>
      </w:r>
      <w:r w:rsidR="00BE502B" w:rsidRPr="00145755">
        <w:rPr>
          <w:rFonts w:eastAsia="Calibri"/>
          <w:sz w:val="22"/>
          <w:szCs w:val="22"/>
        </w:rPr>
        <w:t xml:space="preserve"> </w:t>
      </w:r>
      <w:proofErr w:type="spellStart"/>
      <w:r w:rsidR="00BE502B" w:rsidRPr="00145755">
        <w:rPr>
          <w:rFonts w:eastAsia="Calibri"/>
          <w:sz w:val="22"/>
          <w:szCs w:val="22"/>
        </w:rPr>
        <w:t>Korti</w:t>
      </w:r>
      <w:proofErr w:type="spellEnd"/>
      <w:r w:rsidR="00BE502B" w:rsidRPr="00145755">
        <w:rPr>
          <w:rFonts w:eastAsia="Calibri"/>
          <w:sz w:val="22"/>
          <w:szCs w:val="22"/>
        </w:rPr>
        <w:t xml:space="preserve">, </w:t>
      </w:r>
      <w:proofErr w:type="spellStart"/>
      <w:r w:rsidR="00BE502B" w:rsidRPr="00145755">
        <w:rPr>
          <w:rFonts w:eastAsia="Calibri"/>
          <w:sz w:val="22"/>
          <w:szCs w:val="22"/>
        </w:rPr>
        <w:t>Pandharpur</w:t>
      </w:r>
      <w:proofErr w:type="spellEnd"/>
    </w:p>
    <w:p w14:paraId="2B215276" w14:textId="77777777" w:rsidR="003E7ECB" w:rsidRPr="00145755" w:rsidRDefault="003E7ECB">
      <w:pPr>
        <w:spacing w:line="200" w:lineRule="exact"/>
      </w:pPr>
    </w:p>
    <w:p w14:paraId="38653F13" w14:textId="77777777" w:rsidR="003E7ECB" w:rsidRPr="00145755" w:rsidRDefault="003E7ECB">
      <w:pPr>
        <w:spacing w:before="3" w:line="220" w:lineRule="exact"/>
        <w:rPr>
          <w:sz w:val="22"/>
          <w:szCs w:val="22"/>
        </w:rPr>
      </w:pPr>
    </w:p>
    <w:p w14:paraId="1F319D50" w14:textId="76E89D81" w:rsidR="003E7ECB" w:rsidRPr="00145755" w:rsidRDefault="006E3A74" w:rsidP="007C5737">
      <w:pPr>
        <w:tabs>
          <w:tab w:val="left" w:pos="7638"/>
          <w:tab w:val="left" w:pos="8120"/>
        </w:tabs>
        <w:ind w:left="200"/>
        <w:rPr>
          <w:rFonts w:eastAsia="Calibri"/>
          <w:sz w:val="22"/>
          <w:szCs w:val="22"/>
        </w:rPr>
      </w:pPr>
      <w:r w:rsidRPr="00145755">
        <w:rPr>
          <w:rFonts w:eastAsia="Calibri"/>
          <w:sz w:val="22"/>
          <w:szCs w:val="22"/>
        </w:rPr>
        <w:t>Date:             /             /</w:t>
      </w:r>
      <w:r w:rsidR="001704F6" w:rsidRPr="00145755">
        <w:rPr>
          <w:rFonts w:eastAsia="Calibri"/>
          <w:sz w:val="22"/>
          <w:szCs w:val="22"/>
        </w:rPr>
        <w:t xml:space="preserve">                                                                                                     </w:t>
      </w:r>
      <w:r w:rsidR="00874E9E" w:rsidRPr="00145755">
        <w:rPr>
          <w:rFonts w:eastAsia="Calibri"/>
          <w:sz w:val="22"/>
          <w:szCs w:val="22"/>
        </w:rPr>
        <w:tab/>
      </w:r>
      <w:r w:rsidR="007C5737" w:rsidRPr="00145755">
        <w:rPr>
          <w:rFonts w:eastAsia="Calibri"/>
          <w:sz w:val="22"/>
          <w:szCs w:val="22"/>
        </w:rPr>
        <w:tab/>
      </w:r>
    </w:p>
    <w:p w14:paraId="4D6CBEA2" w14:textId="26EF92D1" w:rsidR="003E7ECB" w:rsidRPr="00145755" w:rsidRDefault="00874E9E" w:rsidP="00874E9E">
      <w:pPr>
        <w:tabs>
          <w:tab w:val="left" w:pos="8765"/>
        </w:tabs>
        <w:spacing w:line="240" w:lineRule="exact"/>
        <w:rPr>
          <w:sz w:val="24"/>
          <w:szCs w:val="24"/>
        </w:rPr>
      </w:pPr>
      <w:r w:rsidRPr="00145755">
        <w:rPr>
          <w:sz w:val="24"/>
          <w:szCs w:val="24"/>
        </w:rPr>
        <w:tab/>
      </w:r>
    </w:p>
    <w:p w14:paraId="550F670D" w14:textId="77777777" w:rsidR="00874E9E" w:rsidRPr="00145755" w:rsidRDefault="00874E9E">
      <w:pPr>
        <w:spacing w:before="7"/>
        <w:ind w:left="6237"/>
        <w:rPr>
          <w:rFonts w:eastAsia="Calibri"/>
          <w:b/>
          <w:sz w:val="24"/>
          <w:szCs w:val="24"/>
        </w:rPr>
      </w:pPr>
    </w:p>
    <w:p w14:paraId="5FDA2C02" w14:textId="592755B2" w:rsidR="003E7ECB" w:rsidRPr="00145755" w:rsidRDefault="006E3A74">
      <w:pPr>
        <w:spacing w:before="7"/>
        <w:ind w:left="6237"/>
        <w:rPr>
          <w:rFonts w:eastAsia="Calibri"/>
          <w:sz w:val="24"/>
          <w:szCs w:val="24"/>
        </w:rPr>
      </w:pPr>
      <w:r w:rsidRPr="00145755">
        <w:rPr>
          <w:rFonts w:eastAsia="Calibri"/>
          <w:b/>
          <w:sz w:val="24"/>
          <w:szCs w:val="24"/>
        </w:rPr>
        <w:t>WAGHMARE GANESH DASHRATH</w:t>
      </w:r>
    </w:p>
    <w:sectPr w:rsidR="003E7ECB" w:rsidRPr="00145755" w:rsidSect="00B93659">
      <w:pgSz w:w="12240" w:h="15840"/>
      <w:pgMar w:top="600" w:right="1320" w:bottom="280" w:left="12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CCB"/>
    <w:multiLevelType w:val="hybridMultilevel"/>
    <w:tmpl w:val="E9A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3F21"/>
    <w:multiLevelType w:val="multilevel"/>
    <w:tmpl w:val="0E74DD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257490"/>
    <w:multiLevelType w:val="hybridMultilevel"/>
    <w:tmpl w:val="2FF64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363DA"/>
    <w:multiLevelType w:val="hybridMultilevel"/>
    <w:tmpl w:val="E8662312"/>
    <w:lvl w:ilvl="0" w:tplc="40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4" w15:restartNumberingAfterBreak="0">
    <w:nsid w:val="294B5FCD"/>
    <w:multiLevelType w:val="hybridMultilevel"/>
    <w:tmpl w:val="F8AA49E6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2AF52F5A"/>
    <w:multiLevelType w:val="hybridMultilevel"/>
    <w:tmpl w:val="19EE446E"/>
    <w:lvl w:ilvl="0" w:tplc="A20EA40E">
      <w:start w:val="1"/>
      <w:numFmt w:val="decimal"/>
      <w:lvlText w:val="%1."/>
      <w:lvlJc w:val="left"/>
      <w:pPr>
        <w:ind w:left="1400" w:hanging="360"/>
      </w:pPr>
      <w:rPr>
        <w:rFonts w:ascii="Calibri" w:eastAsia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30590BEE"/>
    <w:multiLevelType w:val="hybridMultilevel"/>
    <w:tmpl w:val="DAF6AB28"/>
    <w:lvl w:ilvl="0" w:tplc="40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7" w15:restartNumberingAfterBreak="0">
    <w:nsid w:val="3E0628C4"/>
    <w:multiLevelType w:val="hybridMultilevel"/>
    <w:tmpl w:val="7BACDD2C"/>
    <w:lvl w:ilvl="0" w:tplc="8A9AB43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B0C041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581C0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50C09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388CD6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67A2C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E031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850E1B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4C685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5F463D"/>
    <w:multiLevelType w:val="hybridMultilevel"/>
    <w:tmpl w:val="C680B386"/>
    <w:lvl w:ilvl="0" w:tplc="CF7658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ED600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AAE95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5C7E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E062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E16E4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C447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B4973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0078E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AE7B45"/>
    <w:multiLevelType w:val="hybridMultilevel"/>
    <w:tmpl w:val="89109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067D0"/>
    <w:multiLevelType w:val="hybridMultilevel"/>
    <w:tmpl w:val="A1DABD44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0B9112F"/>
    <w:multiLevelType w:val="hybridMultilevel"/>
    <w:tmpl w:val="C5864448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 w15:restartNumberingAfterBreak="0">
    <w:nsid w:val="57F23706"/>
    <w:multiLevelType w:val="hybridMultilevel"/>
    <w:tmpl w:val="E902A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E685B"/>
    <w:multiLevelType w:val="hybridMultilevel"/>
    <w:tmpl w:val="72E2D7F2"/>
    <w:lvl w:ilvl="0" w:tplc="0B32CA04">
      <w:start w:val="1"/>
      <w:numFmt w:val="decimal"/>
      <w:lvlText w:val="%1."/>
      <w:lvlJc w:val="left"/>
      <w:pPr>
        <w:ind w:left="1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8" w:hanging="360"/>
      </w:pPr>
    </w:lvl>
    <w:lvl w:ilvl="2" w:tplc="4009001B" w:tentative="1">
      <w:start w:val="1"/>
      <w:numFmt w:val="lowerRoman"/>
      <w:lvlText w:val="%3."/>
      <w:lvlJc w:val="right"/>
      <w:pPr>
        <w:ind w:left="2828" w:hanging="180"/>
      </w:pPr>
    </w:lvl>
    <w:lvl w:ilvl="3" w:tplc="4009000F" w:tentative="1">
      <w:start w:val="1"/>
      <w:numFmt w:val="decimal"/>
      <w:lvlText w:val="%4."/>
      <w:lvlJc w:val="left"/>
      <w:pPr>
        <w:ind w:left="3548" w:hanging="360"/>
      </w:pPr>
    </w:lvl>
    <w:lvl w:ilvl="4" w:tplc="40090019" w:tentative="1">
      <w:start w:val="1"/>
      <w:numFmt w:val="lowerLetter"/>
      <w:lvlText w:val="%5."/>
      <w:lvlJc w:val="left"/>
      <w:pPr>
        <w:ind w:left="4268" w:hanging="360"/>
      </w:pPr>
    </w:lvl>
    <w:lvl w:ilvl="5" w:tplc="4009001B" w:tentative="1">
      <w:start w:val="1"/>
      <w:numFmt w:val="lowerRoman"/>
      <w:lvlText w:val="%6."/>
      <w:lvlJc w:val="right"/>
      <w:pPr>
        <w:ind w:left="4988" w:hanging="180"/>
      </w:pPr>
    </w:lvl>
    <w:lvl w:ilvl="6" w:tplc="4009000F" w:tentative="1">
      <w:start w:val="1"/>
      <w:numFmt w:val="decimal"/>
      <w:lvlText w:val="%7."/>
      <w:lvlJc w:val="left"/>
      <w:pPr>
        <w:ind w:left="5708" w:hanging="360"/>
      </w:pPr>
    </w:lvl>
    <w:lvl w:ilvl="7" w:tplc="40090019" w:tentative="1">
      <w:start w:val="1"/>
      <w:numFmt w:val="lowerLetter"/>
      <w:lvlText w:val="%8."/>
      <w:lvlJc w:val="left"/>
      <w:pPr>
        <w:ind w:left="6428" w:hanging="360"/>
      </w:pPr>
    </w:lvl>
    <w:lvl w:ilvl="8" w:tplc="4009001B" w:tentative="1">
      <w:start w:val="1"/>
      <w:numFmt w:val="lowerRoman"/>
      <w:lvlText w:val="%9."/>
      <w:lvlJc w:val="right"/>
      <w:pPr>
        <w:ind w:left="7148" w:hanging="180"/>
      </w:pPr>
    </w:lvl>
  </w:abstractNum>
  <w:abstractNum w:abstractNumId="14" w15:restartNumberingAfterBreak="0">
    <w:nsid w:val="64777319"/>
    <w:multiLevelType w:val="hybridMultilevel"/>
    <w:tmpl w:val="C7128CFC"/>
    <w:lvl w:ilvl="0" w:tplc="E2CE7C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C50EF"/>
    <w:multiLevelType w:val="hybridMultilevel"/>
    <w:tmpl w:val="8A928282"/>
    <w:lvl w:ilvl="0" w:tplc="AC7A58AE">
      <w:numFmt w:val="bullet"/>
      <w:lvlText w:val="-"/>
      <w:lvlJc w:val="left"/>
      <w:pPr>
        <w:ind w:left="174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8" w:hanging="360"/>
      </w:pPr>
      <w:rPr>
        <w:rFonts w:ascii="Wingdings" w:hAnsi="Wingdings" w:hint="default"/>
      </w:rPr>
    </w:lvl>
  </w:abstractNum>
  <w:abstractNum w:abstractNumId="16" w15:restartNumberingAfterBreak="0">
    <w:nsid w:val="6CA953DF"/>
    <w:multiLevelType w:val="multilevel"/>
    <w:tmpl w:val="C8BC8C6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595104">
    <w:abstractNumId w:val="1"/>
  </w:num>
  <w:num w:numId="2" w16cid:durableId="1604651421">
    <w:abstractNumId w:val="13"/>
  </w:num>
  <w:num w:numId="3" w16cid:durableId="1781821">
    <w:abstractNumId w:val="5"/>
  </w:num>
  <w:num w:numId="4" w16cid:durableId="1131707294">
    <w:abstractNumId w:val="4"/>
  </w:num>
  <w:num w:numId="5" w16cid:durableId="417025252">
    <w:abstractNumId w:val="0"/>
  </w:num>
  <w:num w:numId="6" w16cid:durableId="1386953379">
    <w:abstractNumId w:val="10"/>
  </w:num>
  <w:num w:numId="7" w16cid:durableId="1848981532">
    <w:abstractNumId w:val="11"/>
  </w:num>
  <w:num w:numId="8" w16cid:durableId="766652513">
    <w:abstractNumId w:val="6"/>
  </w:num>
  <w:num w:numId="9" w16cid:durableId="2128160252">
    <w:abstractNumId w:val="14"/>
  </w:num>
  <w:num w:numId="10" w16cid:durableId="1916426497">
    <w:abstractNumId w:val="15"/>
  </w:num>
  <w:num w:numId="11" w16cid:durableId="285963151">
    <w:abstractNumId w:val="12"/>
  </w:num>
  <w:num w:numId="12" w16cid:durableId="525602096">
    <w:abstractNumId w:val="3"/>
  </w:num>
  <w:num w:numId="13" w16cid:durableId="1954749845">
    <w:abstractNumId w:val="2"/>
  </w:num>
  <w:num w:numId="14" w16cid:durableId="1910068511">
    <w:abstractNumId w:val="16"/>
  </w:num>
  <w:num w:numId="15" w16cid:durableId="1262688035">
    <w:abstractNumId w:val="9"/>
  </w:num>
  <w:num w:numId="16" w16cid:durableId="962223685">
    <w:abstractNumId w:val="8"/>
  </w:num>
  <w:num w:numId="17" w16cid:durableId="1469203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CB"/>
    <w:rsid w:val="0000620B"/>
    <w:rsid w:val="00015BDF"/>
    <w:rsid w:val="00023505"/>
    <w:rsid w:val="00035866"/>
    <w:rsid w:val="000A1E91"/>
    <w:rsid w:val="000F2522"/>
    <w:rsid w:val="001254B2"/>
    <w:rsid w:val="00145755"/>
    <w:rsid w:val="001704F6"/>
    <w:rsid w:val="00194CA6"/>
    <w:rsid w:val="001A4ED2"/>
    <w:rsid w:val="001D6449"/>
    <w:rsid w:val="00224C76"/>
    <w:rsid w:val="002E64CC"/>
    <w:rsid w:val="003E7ECB"/>
    <w:rsid w:val="00467343"/>
    <w:rsid w:val="004738EB"/>
    <w:rsid w:val="00485A14"/>
    <w:rsid w:val="005F048D"/>
    <w:rsid w:val="006E3A74"/>
    <w:rsid w:val="007405C1"/>
    <w:rsid w:val="007C5737"/>
    <w:rsid w:val="007F2A25"/>
    <w:rsid w:val="0080566F"/>
    <w:rsid w:val="00857E2C"/>
    <w:rsid w:val="00874E9E"/>
    <w:rsid w:val="00895B5F"/>
    <w:rsid w:val="00944076"/>
    <w:rsid w:val="00987F76"/>
    <w:rsid w:val="0099345D"/>
    <w:rsid w:val="009D6CD8"/>
    <w:rsid w:val="009E6E94"/>
    <w:rsid w:val="009F2622"/>
    <w:rsid w:val="00A1566A"/>
    <w:rsid w:val="00AC3064"/>
    <w:rsid w:val="00B830D2"/>
    <w:rsid w:val="00B93659"/>
    <w:rsid w:val="00BE502B"/>
    <w:rsid w:val="00C112D6"/>
    <w:rsid w:val="00C4664D"/>
    <w:rsid w:val="00C828FA"/>
    <w:rsid w:val="00CA4C11"/>
    <w:rsid w:val="00CC698D"/>
    <w:rsid w:val="00D01361"/>
    <w:rsid w:val="00D316EC"/>
    <w:rsid w:val="00D7479F"/>
    <w:rsid w:val="00D97549"/>
    <w:rsid w:val="00DB0908"/>
    <w:rsid w:val="00DE0CA3"/>
    <w:rsid w:val="00E21990"/>
    <w:rsid w:val="00E354FD"/>
    <w:rsid w:val="00E7401E"/>
    <w:rsid w:val="00F125F7"/>
    <w:rsid w:val="00FA1873"/>
    <w:rsid w:val="00FD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767"/>
  <w15:docId w15:val="{2FD7608D-4495-42B4-9C93-FAB53147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C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B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B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23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1361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D01361"/>
    <w:rPr>
      <w:rFonts w:ascii="Arial" w:hAnsi="Arial"/>
      <w:sz w:val="18"/>
      <w:lang w:val="en-GB" w:eastAsia="ar-SA"/>
    </w:rPr>
  </w:style>
  <w:style w:type="character" w:styleId="Strong">
    <w:name w:val="Strong"/>
    <w:basedOn w:val="DefaultParagraphFont"/>
    <w:uiPriority w:val="22"/>
    <w:qFormat/>
    <w:rsid w:val="00D0136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aghmareg37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95959-4C7A-4566-A8BA-3A9BA616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Waghmare, Ganesh (Cognizant)</cp:lastModifiedBy>
  <cp:revision>56</cp:revision>
  <dcterms:created xsi:type="dcterms:W3CDTF">2023-07-17T04:55:00Z</dcterms:created>
  <dcterms:modified xsi:type="dcterms:W3CDTF">2023-09-29T04:15:00Z</dcterms:modified>
</cp:coreProperties>
</file>